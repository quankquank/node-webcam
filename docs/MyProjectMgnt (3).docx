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lượng dự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75DF14D1" w:rsidR="00F34A9B" w:rsidRPr="009A57EC" w:rsidRDefault="006C658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Node Webcam</w:t>
      </w:r>
    </w:p>
    <w:p w14:paraId="07D84872" w14:textId="21AD7127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6C658E">
        <w:rPr>
          <w:i/>
        </w:rPr>
        <w:t xml:space="preserve"> </w:t>
      </w:r>
      <w:r w:rsidR="006C658E" w:rsidRPr="006C658E">
        <w:rPr>
          <w:i/>
          <w:u w:val="single"/>
        </w:rPr>
        <w:t>https://github.com/</w:t>
      </w:r>
      <w:r w:rsidR="006C658E">
        <w:rPr>
          <w:i/>
          <w:u w:val="single"/>
        </w:rPr>
        <w:t>quankquank</w:t>
      </w:r>
      <w:r w:rsidR="006C658E" w:rsidRPr="006C658E">
        <w:rPr>
          <w:i/>
          <w:u w:val="single"/>
        </w:rPr>
        <w:t>/node-webcam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022C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022C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022C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022C3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022C3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022C3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022C3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022C3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022C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022C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022C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022C3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022C3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</w:t>
      </w:r>
      <w:proofErr w:type="spellStart"/>
      <w:r w:rsidRPr="00853766">
        <w:t>này</w:t>
      </w:r>
      <w:proofErr w:type="spellEnd"/>
      <w:r w:rsidRPr="00853766">
        <w:t xml:space="preserve"> </w:t>
      </w:r>
      <w:r w:rsidR="00853766" w:rsidRPr="00853766">
        <w:t xml:space="preserve">để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cách làm </w:t>
      </w:r>
      <w:proofErr w:type="spellStart"/>
      <w:r w:rsidR="00853766">
        <w:t>bài</w:t>
      </w:r>
      <w:proofErr w:type="spellEnd"/>
      <w:r w:rsidR="00853766">
        <w:t xml:space="preserve"> tập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lý dự </w:t>
      </w:r>
      <w:proofErr w:type="spellStart"/>
      <w:r w:rsidR="00122C66">
        <w:t>án</w:t>
      </w:r>
      <w:proofErr w:type="spellEnd"/>
      <w:r w:rsidR="003613A4">
        <w:t xml:space="preserve">, các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tự cũng sẽ được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r w:rsidR="008D4E35">
        <w:t xml:space="preserve">và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đảm</w:t>
      </w:r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là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để </w:t>
      </w:r>
      <w:proofErr w:type="spellStart"/>
      <w:r w:rsidR="004A60F2">
        <w:t>áp</w:t>
      </w:r>
      <w:proofErr w:type="spellEnd"/>
      <w:r w:rsidR="004A60F2">
        <w:t xml:space="preserve"> dụng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có </w:t>
      </w:r>
      <w:proofErr w:type="spellStart"/>
      <w:r w:rsidRPr="00253719">
        <w:t>t</w:t>
      </w:r>
      <w:r>
        <w:t>ài</w:t>
      </w:r>
      <w:proofErr w:type="spellEnd"/>
      <w:r>
        <w:t xml:space="preserve"> khoản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 xml:space="preserve">Một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từ Repository </w:t>
      </w:r>
      <w:proofErr w:type="spellStart"/>
      <w:r>
        <w:t>sẵn</w:t>
      </w:r>
      <w:proofErr w:type="spellEnd"/>
      <w:r>
        <w:t xml:space="preserve"> có</w:t>
      </w:r>
      <w:r w:rsidR="0099580C">
        <w:t>, và bổ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khoản giáo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</w:t>
      </w:r>
      <w:proofErr w:type="spellStart"/>
      <w:r>
        <w:t>thêm</w:t>
      </w:r>
      <w:proofErr w:type="spellEnd"/>
      <w:r>
        <w:t xml:space="preserve"> vào </w:t>
      </w:r>
      <w:r w:rsidR="00B65C9D" w:rsidRPr="0096683F">
        <w:t>Repo</w:t>
      </w:r>
      <w:r w:rsidR="00A7166E" w:rsidRPr="0096683F">
        <w:t>sitory</w:t>
      </w:r>
      <w:r>
        <w:t xml:space="preserve"> các mục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proofErr w:type="spellStart"/>
      <w:proofErr w:type="gramStart"/>
      <w:r w:rsidR="00A84D40">
        <w:t>án</w:t>
      </w:r>
      <w:proofErr w:type="spellEnd"/>
      <w:proofErr w:type="gramEnd"/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là </w:t>
      </w:r>
      <w:proofErr w:type="spellStart"/>
      <w:proofErr w:type="gramStart"/>
      <w:r w:rsidR="00FD4755">
        <w:t>thư</w:t>
      </w:r>
      <w:proofErr w:type="spellEnd"/>
      <w:proofErr w:type="gramEnd"/>
      <w:r w:rsidR="00FD4755">
        <w:t xml:space="preserve"> mục nội bộ của dự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học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cáo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vào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và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kết hợp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thảo </w:t>
      </w:r>
      <w:proofErr w:type="spellStart"/>
      <w:proofErr w:type="gramStart"/>
      <w:r w:rsidR="00FD4755" w:rsidRPr="00FD4755">
        <w:rPr>
          <w:color w:val="FF0000"/>
        </w:rPr>
        <w:t>chung</w:t>
      </w:r>
      <w:proofErr w:type="spellEnd"/>
      <w:proofErr w:type="gramEnd"/>
      <w:r w:rsidR="00FD4755" w:rsidRPr="00FD4755">
        <w:rPr>
          <w:color w:val="FF0000"/>
        </w:rPr>
        <w:t xml:space="preserve"> với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thành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thảo và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các </w:t>
      </w:r>
      <w:proofErr w:type="spellStart"/>
      <w:r w:rsidR="004F37AE" w:rsidRPr="00EC3409">
        <w:t>chỉnh</w:t>
      </w:r>
      <w:proofErr w:type="spellEnd"/>
      <w:r w:rsidR="004F37AE" w:rsidRPr="00EC3409">
        <w:t xml:space="preserve"> sửa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học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cáo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hoặc với các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 xml:space="preserve">Người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E000BD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24A6F32F" w14:textId="068D21E6" w:rsidR="00727431" w:rsidRPr="00E000BD" w:rsidRDefault="00E000BD" w:rsidP="00E000B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  <w:r w:rsidR="00727431" w:rsidRPr="009A4C41">
              <w:t>/9/20</w:t>
            </w:r>
            <w:r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3CC2B2A" w14:textId="5899A06B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Tạo project mới</w:t>
            </w:r>
          </w:p>
        </w:tc>
        <w:tc>
          <w:tcPr>
            <w:tcW w:w="1148" w:type="dxa"/>
            <w:vAlign w:val="center"/>
          </w:tcPr>
          <w:p w14:paraId="3AA0C2F9" w14:textId="1E61B418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1</w:t>
            </w:r>
          </w:p>
        </w:tc>
        <w:tc>
          <w:tcPr>
            <w:tcW w:w="1552" w:type="dxa"/>
            <w:vAlign w:val="center"/>
          </w:tcPr>
          <w:p w14:paraId="4464A6B2" w14:textId="6592D6CD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  <w:tc>
          <w:tcPr>
            <w:tcW w:w="1440" w:type="dxa"/>
            <w:vAlign w:val="center"/>
          </w:tcPr>
          <w:p w14:paraId="645BC524" w14:textId="4D107988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39FEF1C1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30ADD793" w14:textId="46124C13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7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1833F08E" w14:textId="5504A715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Chỉnh sửa file MyProjectMgnt.docx</w:t>
            </w:r>
          </w:p>
        </w:tc>
        <w:tc>
          <w:tcPr>
            <w:tcW w:w="1148" w:type="dxa"/>
            <w:vAlign w:val="center"/>
          </w:tcPr>
          <w:p w14:paraId="1BA03C5F" w14:textId="24D0D51B" w:rsidR="00727431" w:rsidRPr="00E000BD" w:rsidRDefault="005F5B85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0.</w:t>
            </w:r>
            <w:r w:rsidR="00E000BD">
              <w:rPr>
                <w:lang w:val="vi-VN"/>
              </w:rPr>
              <w:t>2</w:t>
            </w:r>
          </w:p>
        </w:tc>
        <w:tc>
          <w:tcPr>
            <w:tcW w:w="1552" w:type="dxa"/>
            <w:vAlign w:val="center"/>
          </w:tcPr>
          <w:p w14:paraId="6D38D89C" w14:textId="26528C1F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Hà Đức</w:t>
            </w:r>
          </w:p>
        </w:tc>
        <w:tc>
          <w:tcPr>
            <w:tcW w:w="1440" w:type="dxa"/>
            <w:vAlign w:val="center"/>
          </w:tcPr>
          <w:p w14:paraId="38DAB92E" w14:textId="1B4FF452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  <w:tr w:rsidR="009A4C41" w:rsidRPr="009A4C41" w14:paraId="55EA5D4F" w14:textId="77777777" w:rsidTr="00E000B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  <w:vAlign w:val="center"/>
          </w:tcPr>
          <w:p w14:paraId="048D3D01" w14:textId="73B8AACF" w:rsidR="00727431" w:rsidRPr="00E000BD" w:rsidRDefault="00727431" w:rsidP="00E000BD">
            <w:pPr>
              <w:jc w:val="center"/>
              <w:rPr>
                <w:lang w:val="vi-VN"/>
              </w:rPr>
            </w:pPr>
            <w:r w:rsidRPr="009A4C41">
              <w:t>1</w:t>
            </w:r>
            <w:r w:rsidR="00E000BD">
              <w:rPr>
                <w:lang w:val="vi-VN"/>
              </w:rPr>
              <w:t>8</w:t>
            </w:r>
            <w:r w:rsidRPr="009A4C41">
              <w:t>/1/20</w:t>
            </w:r>
            <w:r w:rsidR="00E000BD">
              <w:rPr>
                <w:lang w:val="vi-VN"/>
              </w:rPr>
              <w:t>22</w:t>
            </w:r>
          </w:p>
        </w:tc>
        <w:tc>
          <w:tcPr>
            <w:tcW w:w="3095" w:type="dxa"/>
            <w:vAlign w:val="center"/>
          </w:tcPr>
          <w:p w14:paraId="3969F235" w14:textId="3EB29CAE" w:rsidR="00727431" w:rsidRPr="00E000BD" w:rsidRDefault="00E000BD" w:rsidP="00E000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Hoàn thiện file MyProjectMgnt.docx</w:t>
            </w:r>
          </w:p>
        </w:tc>
        <w:tc>
          <w:tcPr>
            <w:tcW w:w="1148" w:type="dxa"/>
            <w:vAlign w:val="center"/>
          </w:tcPr>
          <w:p w14:paraId="307DA07D" w14:textId="1BC6BA17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1.0</w:t>
            </w:r>
          </w:p>
        </w:tc>
        <w:tc>
          <w:tcPr>
            <w:tcW w:w="1552" w:type="dxa"/>
            <w:vAlign w:val="center"/>
          </w:tcPr>
          <w:p w14:paraId="5E82AEF4" w14:textId="7AE4FAB3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Duy Anh</w:t>
            </w:r>
          </w:p>
        </w:tc>
        <w:tc>
          <w:tcPr>
            <w:tcW w:w="1440" w:type="dxa"/>
            <w:vAlign w:val="center"/>
          </w:tcPr>
          <w:p w14:paraId="567EB4C9" w14:textId="5401C0EB" w:rsidR="00727431" w:rsidRPr="00E000BD" w:rsidRDefault="00E000BD" w:rsidP="00E0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Quân</w:t>
            </w: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dự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 xml:space="preserve">dự </w:t>
      </w:r>
      <w:proofErr w:type="spellStart"/>
      <w:r w:rsidR="00BA730B">
        <w:t>án</w:t>
      </w:r>
      <w:bookmarkEnd w:id="1"/>
      <w:proofErr w:type="spellEnd"/>
    </w:p>
    <w:p w14:paraId="769F34E9" w14:textId="46343341" w:rsidR="00BA730B" w:rsidRPr="001C4882" w:rsidRDefault="001C4882" w:rsidP="00BA730B">
      <w:proofErr w:type="spellStart"/>
      <w:r w:rsidRPr="001C4882">
        <w:t>Phần</w:t>
      </w:r>
      <w:proofErr w:type="spellEnd"/>
      <w:r w:rsidRPr="001C4882">
        <w:t xml:space="preserve"> </w:t>
      </w:r>
      <w:proofErr w:type="spellStart"/>
      <w:r w:rsidRPr="001C4882">
        <w:t>mềm</w:t>
      </w:r>
      <w:proofErr w:type="spellEnd"/>
      <w:r w:rsidRPr="001C4882">
        <w:t xml:space="preserve"> </w:t>
      </w:r>
      <w:proofErr w:type="spellStart"/>
      <w:r w:rsidRPr="001C4882">
        <w:t>cho</w:t>
      </w:r>
      <w:proofErr w:type="spellEnd"/>
      <w:r w:rsidRPr="001C4882">
        <w:t xml:space="preserve"> </w:t>
      </w:r>
      <w:proofErr w:type="spellStart"/>
      <w:r w:rsidRPr="001C4882">
        <w:t>phép</w:t>
      </w:r>
      <w:proofErr w:type="spellEnd"/>
      <w:r w:rsidRPr="001C4882">
        <w:t xml:space="preserve"> người </w:t>
      </w:r>
      <w:proofErr w:type="spellStart"/>
      <w:r w:rsidRPr="001C4882">
        <w:t>dùng</w:t>
      </w:r>
      <w:proofErr w:type="spellEnd"/>
      <w:r w:rsidRPr="001C4882">
        <w:t xml:space="preserve"> kết </w:t>
      </w:r>
      <w:proofErr w:type="spellStart"/>
      <w:r w:rsidRPr="001C4882">
        <w:t>nối</w:t>
      </w:r>
      <w:proofErr w:type="spellEnd"/>
      <w:r w:rsidRPr="001C4882">
        <w:t xml:space="preserve"> hình ảnh webcam </w:t>
      </w:r>
      <w:proofErr w:type="spellStart"/>
      <w:r w:rsidRPr="001C4882">
        <w:t>trên</w:t>
      </w:r>
      <w:proofErr w:type="spellEnd"/>
      <w:r w:rsidRPr="001C4882">
        <w:t xml:space="preserve"> các </w:t>
      </w:r>
      <w:proofErr w:type="spellStart"/>
      <w:r w:rsidRPr="001C4882">
        <w:t>nền</w:t>
      </w:r>
      <w:proofErr w:type="spellEnd"/>
      <w:r w:rsidRPr="001C4882">
        <w:t xml:space="preserve"> </w:t>
      </w:r>
      <w:proofErr w:type="spellStart"/>
      <w:r w:rsidRPr="001C4882">
        <w:t>tàng</w:t>
      </w:r>
      <w:proofErr w:type="spellEnd"/>
      <w:r w:rsidRPr="001C4882">
        <w:t xml:space="preserve"> khác </w:t>
      </w:r>
      <w:proofErr w:type="spellStart"/>
      <w:r w:rsidRPr="001C4882">
        <w:t>nhau</w:t>
      </w:r>
      <w:proofErr w:type="spellEnd"/>
      <w:r w:rsidRPr="001C4882"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lý</w:t>
      </w:r>
      <w:bookmarkEnd w:id="2"/>
    </w:p>
    <w:p w14:paraId="126A1A8F" w14:textId="0977E9F7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lý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1C4882">
        <w:t xml:space="preserve">: </w:t>
      </w:r>
      <w:r w:rsidR="001C4882" w:rsidRPr="001C4882">
        <w:rPr>
          <w:i/>
          <w:iCs/>
          <w:u w:val="single"/>
        </w:rPr>
        <w:t>https://github.com/quankquank/node-webcam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 xml:space="preserve">Các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dự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hệ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461939B" w:rsidR="0058075C" w:rsidRPr="00D8346D" w:rsidRDefault="00551B7A" w:rsidP="0058075C">
      <w:proofErr w:type="spellStart"/>
      <w:r w:rsidRPr="00D8346D">
        <w:t>Anh</w:t>
      </w:r>
      <w:proofErr w:type="spellEnd"/>
      <w:r w:rsidRPr="00D8346D">
        <w:t xml:space="preserve"> </w:t>
      </w:r>
      <w:proofErr w:type="spellStart"/>
      <w:r w:rsidRPr="00D8346D">
        <w:t>Nguyễn</w:t>
      </w:r>
      <w:proofErr w:type="spellEnd"/>
      <w:r w:rsidRPr="00D8346D">
        <w:t xml:space="preserve"> </w:t>
      </w:r>
      <w:proofErr w:type="spellStart"/>
      <w:r w:rsidRPr="00D8346D">
        <w:t>Hà</w:t>
      </w:r>
      <w:proofErr w:type="spellEnd"/>
      <w:r w:rsidRPr="00D8346D">
        <w:t xml:space="preserve"> Minh </w:t>
      </w:r>
      <w:proofErr w:type="spellStart"/>
      <w:r w:rsidRPr="00D8346D">
        <w:t>Đức</w:t>
      </w:r>
      <w:proofErr w:type="spellEnd"/>
      <w:r w:rsidRPr="00D8346D">
        <w:t xml:space="preserve">: </w:t>
      </w:r>
      <w:proofErr w:type="spellStart"/>
      <w:r w:rsidRPr="00D8346D">
        <w:t>Trưởng</w:t>
      </w:r>
      <w:proofErr w:type="spellEnd"/>
      <w:r w:rsidRPr="00D8346D">
        <w:t xml:space="preserve"> phòng Kỹ </w:t>
      </w:r>
      <w:proofErr w:type="spellStart"/>
      <w:r w:rsidRPr="00D8346D">
        <w:t>thuật</w:t>
      </w:r>
      <w:proofErr w:type="spellEnd"/>
    </w:p>
    <w:p w14:paraId="0EE106C2" w14:textId="29B24F99" w:rsidR="00587AEE" w:rsidRPr="00D8346D" w:rsidRDefault="00587AEE" w:rsidP="00587AEE">
      <w:pPr>
        <w:pStyle w:val="Heading2"/>
      </w:pPr>
      <w:bookmarkStart w:id="5" w:name="_Toc90500040"/>
      <w:proofErr w:type="spellStart"/>
      <w:r w:rsidRPr="00D8346D">
        <w:t>Thông</w:t>
      </w:r>
      <w:proofErr w:type="spellEnd"/>
      <w:r w:rsidRPr="00D8346D">
        <w:t xml:space="preserve"> tin </w:t>
      </w:r>
      <w:r w:rsidR="003E1613" w:rsidRPr="00D8346D">
        <w:t xml:space="preserve">thành </w:t>
      </w:r>
      <w:proofErr w:type="spellStart"/>
      <w:r w:rsidR="003E1613" w:rsidRPr="00D8346D">
        <w:t>viên</w:t>
      </w:r>
      <w:proofErr w:type="spellEnd"/>
      <w:r w:rsidR="003E1613" w:rsidRPr="00D8346D">
        <w:t xml:space="preserve"> </w:t>
      </w:r>
      <w:proofErr w:type="spellStart"/>
      <w:r w:rsidR="003E1613" w:rsidRPr="00D8346D">
        <w:t>nhóm</w:t>
      </w:r>
      <w:bookmarkEnd w:id="5"/>
      <w:proofErr w:type="spellEnd"/>
    </w:p>
    <w:p w14:paraId="325B59B4" w14:textId="29E69241" w:rsidR="0058075C" w:rsidRPr="00D8346D" w:rsidRDefault="0058075C" w:rsidP="0058075C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viên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proofErr w:type="spellStart"/>
      <w:r w:rsidR="00035767" w:rsidRPr="00D8346D">
        <w:t>Bùi</w:t>
      </w:r>
      <w:proofErr w:type="spellEnd"/>
      <w:r w:rsidR="00035767" w:rsidRPr="00D8346D">
        <w:t xml:space="preserve"> </w:t>
      </w:r>
      <w:proofErr w:type="spellStart"/>
      <w:r w:rsidR="00035767" w:rsidRPr="00D8346D">
        <w:t>Duy</w:t>
      </w:r>
      <w:proofErr w:type="spellEnd"/>
      <w:r w:rsidR="00035767" w:rsidRPr="00D8346D">
        <w:t xml:space="preserve"> </w:t>
      </w:r>
      <w:proofErr w:type="spellStart"/>
      <w:r w:rsidR="00035767" w:rsidRPr="00D8346D">
        <w:t>Anh</w:t>
      </w:r>
      <w:proofErr w:type="spellEnd"/>
      <w:r w:rsidR="00035767" w:rsidRPr="00D8346D">
        <w:t xml:space="preserve">, </w:t>
      </w:r>
      <w:proofErr w:type="spellStart"/>
      <w:r w:rsidR="00035767" w:rsidRPr="00D8346D">
        <w:t>Nguyễn</w:t>
      </w:r>
      <w:proofErr w:type="spellEnd"/>
      <w:r w:rsidR="00035767" w:rsidRPr="00D8346D">
        <w:t xml:space="preserve"> </w:t>
      </w:r>
      <w:proofErr w:type="spellStart"/>
      <w:r w:rsidR="00035767" w:rsidRPr="00D8346D">
        <w:t>Hà</w:t>
      </w:r>
      <w:proofErr w:type="spellEnd"/>
      <w:r w:rsidR="00035767" w:rsidRPr="00D8346D">
        <w:t xml:space="preserve"> Minh </w:t>
      </w:r>
      <w:proofErr w:type="spellStart"/>
      <w:r w:rsidR="00035767" w:rsidRPr="00D8346D">
        <w:t>Đức</w:t>
      </w:r>
      <w:proofErr w:type="spellEnd"/>
      <w:r w:rsidR="00035767" w:rsidRPr="00D8346D">
        <w:t xml:space="preserve">, </w:t>
      </w:r>
      <w:proofErr w:type="spellStart"/>
      <w:r w:rsidR="00035767" w:rsidRPr="00D8346D">
        <w:t>Nguyễn</w:t>
      </w:r>
      <w:proofErr w:type="spellEnd"/>
      <w:r w:rsidR="00035767" w:rsidRPr="00D8346D">
        <w:t xml:space="preserve"> Minh </w:t>
      </w:r>
      <w:proofErr w:type="spellStart"/>
      <w:r w:rsidR="00035767" w:rsidRPr="00D8346D">
        <w:t>Quân</w:t>
      </w:r>
      <w:proofErr w:type="spellEnd"/>
    </w:p>
    <w:p w14:paraId="1E7F1130" w14:textId="3C0E60F1" w:rsidR="00587AEE" w:rsidRPr="00D8346D" w:rsidRDefault="00587AEE" w:rsidP="00587AEE">
      <w:pPr>
        <w:pStyle w:val="Heading2"/>
      </w:pPr>
      <w:bookmarkStart w:id="6" w:name="_Toc90500041"/>
      <w:proofErr w:type="spellStart"/>
      <w:r w:rsidRPr="00D8346D">
        <w:t>Phân</w:t>
      </w:r>
      <w:proofErr w:type="spellEnd"/>
      <w:r w:rsidRPr="00D8346D">
        <w:t xml:space="preserve"> chia </w:t>
      </w:r>
      <w:proofErr w:type="spellStart"/>
      <w:r w:rsidRPr="00D8346D">
        <w:t>vai</w:t>
      </w:r>
      <w:proofErr w:type="spellEnd"/>
      <w:r w:rsidRPr="00D8346D">
        <w:t xml:space="preserve"> </w:t>
      </w:r>
      <w:proofErr w:type="spellStart"/>
      <w:r w:rsidRPr="00D8346D">
        <w:t>trò</w:t>
      </w:r>
      <w:proofErr w:type="spellEnd"/>
      <w:r w:rsidRPr="00D8346D">
        <w:t xml:space="preserve"> của thành </w:t>
      </w:r>
      <w:proofErr w:type="spellStart"/>
      <w:r w:rsidRPr="00D8346D">
        <w:t>viên</w:t>
      </w:r>
      <w:proofErr w:type="spellEnd"/>
      <w:r w:rsidRPr="00D8346D">
        <w:t xml:space="preserve"> dự </w:t>
      </w:r>
      <w:proofErr w:type="spellStart"/>
      <w:r w:rsidRPr="00D8346D">
        <w:t>án</w:t>
      </w:r>
      <w:proofErr w:type="spellEnd"/>
      <w:r w:rsidRPr="00D8346D">
        <w:t xml:space="preserve"> và </w:t>
      </w:r>
      <w:proofErr w:type="spellStart"/>
      <w:r w:rsidRPr="00D8346D">
        <w:t>khách</w:t>
      </w:r>
      <w:proofErr w:type="spellEnd"/>
      <w:r w:rsidRPr="00D8346D">
        <w:t xml:space="preserve"> </w:t>
      </w:r>
      <w:proofErr w:type="spellStart"/>
      <w:r w:rsidRPr="00D8346D">
        <w:t>hàng</w:t>
      </w:r>
      <w:bookmarkEnd w:id="6"/>
      <w:proofErr w:type="spellEnd"/>
    </w:p>
    <w:p w14:paraId="0EA9C1BD" w14:textId="7043BF47" w:rsidR="00A17A47" w:rsidRPr="00D8346D" w:rsidRDefault="00035767" w:rsidP="00A17A47">
      <w:r w:rsidRPr="00D8346D">
        <w:rPr>
          <w:i/>
          <w:iCs/>
        </w:rPr>
        <w:t xml:space="preserve">Quản lý dự </w:t>
      </w:r>
      <w:proofErr w:type="spellStart"/>
      <w:r w:rsidRPr="00D8346D">
        <w:rPr>
          <w:i/>
          <w:iCs/>
        </w:rPr>
        <w:t>án</w:t>
      </w:r>
      <w:proofErr w:type="spellEnd"/>
      <w:r w:rsidRPr="00D8346D">
        <w:rPr>
          <w:i/>
          <w:iCs/>
        </w:rPr>
        <w:t>:</w:t>
      </w:r>
      <w:r w:rsidRPr="00D8346D">
        <w:t xml:space="preserve"> </w:t>
      </w:r>
      <w:proofErr w:type="spellStart"/>
      <w:r w:rsidRPr="00D8346D">
        <w:t>Nguyễn</w:t>
      </w:r>
      <w:proofErr w:type="spellEnd"/>
      <w:r w:rsidRPr="00D8346D">
        <w:t xml:space="preserve"> Minh </w:t>
      </w:r>
      <w:proofErr w:type="spellStart"/>
      <w:r w:rsidRPr="00D8346D">
        <w:t>Quân</w:t>
      </w:r>
      <w:proofErr w:type="spellEnd"/>
    </w:p>
    <w:p w14:paraId="17A0C0EA" w14:textId="01685ADF" w:rsidR="00A17A47" w:rsidRPr="00D8346D" w:rsidRDefault="00035767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nền</w:t>
      </w:r>
      <w:proofErr w:type="spellEnd"/>
      <w:r w:rsidR="00551B7A" w:rsidRPr="00D8346D">
        <w:rPr>
          <w:i/>
          <w:iCs/>
        </w:rPr>
        <w:t xml:space="preserve"> </w:t>
      </w:r>
      <w:proofErr w:type="spellStart"/>
      <w:r w:rsidR="00551B7A" w:rsidRPr="00D8346D">
        <w:rPr>
          <w:i/>
          <w:iCs/>
        </w:rPr>
        <w:t>tảng</w:t>
      </w:r>
      <w:proofErr w:type="spellEnd"/>
      <w:r w:rsidR="00551B7A" w:rsidRPr="00D8346D">
        <w:rPr>
          <w:i/>
          <w:iCs/>
        </w:rPr>
        <w:t xml:space="preserve"> Windows:</w:t>
      </w:r>
      <w:r w:rsidR="00551B7A" w:rsidRPr="00D8346D">
        <w:t xml:space="preserve"> </w:t>
      </w:r>
      <w:proofErr w:type="spellStart"/>
      <w:r w:rsidR="00551B7A" w:rsidRPr="00D8346D">
        <w:t>Bùi</w:t>
      </w:r>
      <w:proofErr w:type="spellEnd"/>
      <w:r w:rsidR="00551B7A" w:rsidRPr="00D8346D">
        <w:t xml:space="preserve"> </w:t>
      </w:r>
      <w:proofErr w:type="spellStart"/>
      <w:r w:rsidR="00551B7A" w:rsidRPr="00D8346D">
        <w:t>Duy</w:t>
      </w:r>
      <w:proofErr w:type="spellEnd"/>
      <w:r w:rsidR="00551B7A" w:rsidRPr="00D8346D">
        <w:t xml:space="preserve"> </w:t>
      </w:r>
      <w:proofErr w:type="spellStart"/>
      <w:r w:rsidR="00551B7A" w:rsidRPr="00D8346D">
        <w:t>Anh</w:t>
      </w:r>
      <w:proofErr w:type="spellEnd"/>
      <w:r w:rsidR="00551B7A" w:rsidRPr="00D8346D">
        <w:t xml:space="preserve">, </w:t>
      </w:r>
      <w:proofErr w:type="spellStart"/>
      <w:r w:rsidR="00551B7A" w:rsidRPr="00D8346D">
        <w:t>Nguyễn</w:t>
      </w:r>
      <w:proofErr w:type="spellEnd"/>
      <w:r w:rsidR="00551B7A" w:rsidRPr="00D8346D">
        <w:t xml:space="preserve"> </w:t>
      </w:r>
      <w:proofErr w:type="spellStart"/>
      <w:r w:rsidR="00551B7A" w:rsidRPr="00D8346D">
        <w:t>Hà</w:t>
      </w:r>
      <w:proofErr w:type="spellEnd"/>
      <w:r w:rsidR="00551B7A" w:rsidRPr="00D8346D">
        <w:t xml:space="preserve"> Minh </w:t>
      </w:r>
      <w:proofErr w:type="spellStart"/>
      <w:r w:rsidR="00551B7A" w:rsidRPr="00D8346D">
        <w:t>Đức</w:t>
      </w:r>
      <w:proofErr w:type="spellEnd"/>
    </w:p>
    <w:p w14:paraId="2D734CE9" w14:textId="1089530C" w:rsidR="00551B7A" w:rsidRPr="00D8346D" w:rsidRDefault="00551B7A" w:rsidP="00A17A47">
      <w:proofErr w:type="spellStart"/>
      <w:r w:rsidRPr="00D8346D">
        <w:rPr>
          <w:i/>
          <w:iCs/>
        </w:rPr>
        <w:t>Lập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trình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nền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tảng</w:t>
      </w:r>
      <w:proofErr w:type="spellEnd"/>
      <w:r w:rsidRPr="00D8346D">
        <w:rPr>
          <w:i/>
          <w:iCs/>
        </w:rPr>
        <w:t xml:space="preserve"> </w:t>
      </w:r>
      <w:proofErr w:type="spellStart"/>
      <w:r w:rsidRPr="00D8346D">
        <w:rPr>
          <w:i/>
          <w:iCs/>
        </w:rPr>
        <w:t>MacOS</w:t>
      </w:r>
      <w:proofErr w:type="spellEnd"/>
      <w:r w:rsidRPr="00D8346D">
        <w:rPr>
          <w:i/>
          <w:iCs/>
        </w:rPr>
        <w:t xml:space="preserve"> &amp; Linux:</w:t>
      </w:r>
      <w:r w:rsidRPr="00D8346D">
        <w:t xml:space="preserve"> </w:t>
      </w:r>
      <w:proofErr w:type="spellStart"/>
      <w:r w:rsidRPr="00D8346D">
        <w:t>Nguyễn</w:t>
      </w:r>
      <w:proofErr w:type="spellEnd"/>
      <w:r w:rsidRPr="00D8346D">
        <w:t xml:space="preserve"> Minh </w:t>
      </w:r>
      <w:proofErr w:type="spellStart"/>
      <w:r w:rsidRPr="00D8346D">
        <w:t>Quân</w:t>
      </w:r>
      <w:proofErr w:type="spellEnd"/>
      <w:r w:rsidRPr="00D8346D">
        <w:t xml:space="preserve">, </w:t>
      </w:r>
      <w:proofErr w:type="spellStart"/>
      <w:r w:rsidRPr="00D8346D">
        <w:t>Nguyễn</w:t>
      </w:r>
      <w:proofErr w:type="spellEnd"/>
      <w:r w:rsidRPr="00D8346D">
        <w:t xml:space="preserve"> </w:t>
      </w:r>
      <w:proofErr w:type="spellStart"/>
      <w:r w:rsidRPr="00D8346D">
        <w:t>Hà</w:t>
      </w:r>
      <w:proofErr w:type="spellEnd"/>
      <w:r w:rsidRPr="00D8346D">
        <w:t xml:space="preserve"> Minh </w:t>
      </w:r>
      <w:proofErr w:type="spellStart"/>
      <w:r w:rsidRPr="00D8346D">
        <w:t>Đức</w:t>
      </w:r>
      <w:proofErr w:type="spellEnd"/>
    </w:p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về </w:t>
      </w:r>
      <w:proofErr w:type="spellStart"/>
      <w:r>
        <w:t>ứng</w:t>
      </w:r>
      <w:proofErr w:type="spellEnd"/>
      <w:r>
        <w:t xml:space="preserve"> dụng</w:t>
      </w:r>
      <w:bookmarkEnd w:id="8"/>
    </w:p>
    <w:p w14:paraId="13C2722F" w14:textId="3654B8D6" w:rsidR="003F76D7" w:rsidRDefault="003F76D7" w:rsidP="001C4882">
      <w:pPr>
        <w:pStyle w:val="ListParagraph"/>
        <w:numPr>
          <w:ilvl w:val="0"/>
          <w:numId w:val="40"/>
        </w:numPr>
      </w:pPr>
      <w:proofErr w:type="spellStart"/>
      <w:r>
        <w:t>Ứng</w:t>
      </w:r>
      <w:proofErr w:type="spellEnd"/>
      <w:r>
        <w:t xml:space="preserve"> dụng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tác </w:t>
      </w:r>
      <w:proofErr w:type="spellStart"/>
      <w:r>
        <w:t>bằng</w:t>
      </w:r>
      <w:proofErr w:type="spellEnd"/>
      <w:r>
        <w:t xml:space="preserve"> webcam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khác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dụng có thể được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và sử dụng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khác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Linux, </w:t>
      </w:r>
      <w:proofErr w:type="spellStart"/>
      <w:r>
        <w:t>MacOSX</w:t>
      </w:r>
      <w:proofErr w:type="spellEnd"/>
      <w:r>
        <w:t xml:space="preserve"> và Windows.</w:t>
      </w:r>
    </w:p>
    <w:p w14:paraId="6B43AA1A" w14:textId="18FDE47A" w:rsidR="003F76D7" w:rsidRDefault="00CA3AFD" w:rsidP="001C4882">
      <w:pPr>
        <w:pStyle w:val="ListParagraph"/>
        <w:numPr>
          <w:ilvl w:val="0"/>
          <w:numId w:val="40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tác </w:t>
      </w:r>
      <w:proofErr w:type="spellStart"/>
      <w:r>
        <w:t>bằng</w:t>
      </w:r>
      <w:proofErr w:type="spellEnd"/>
      <w:r>
        <w:t xml:space="preserve"> webcam,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có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một số tính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webcam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chụp</w:t>
      </w:r>
      <w:proofErr w:type="spellEnd"/>
      <w:r>
        <w:t xml:space="preserve"> ảnh và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hình feed</w:t>
      </w:r>
      <w:proofErr w:type="gramStart"/>
      <w:r>
        <w:t>,...</w:t>
      </w:r>
      <w:proofErr w:type="gramEnd"/>
    </w:p>
    <w:p w14:paraId="5F32CF32" w14:textId="71CC602D" w:rsidR="00CA3AFD" w:rsidRPr="00927469" w:rsidRDefault="00CA3AFD" w:rsidP="001C4882">
      <w:pPr>
        <w:pStyle w:val="ListParagraph"/>
        <w:numPr>
          <w:ilvl w:val="0"/>
          <w:numId w:val="40"/>
        </w:numPr>
      </w:pPr>
      <w:r>
        <w:t xml:space="preserve">Sử dụng các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JavaScript, </w:t>
      </w:r>
      <w:r>
        <w:rPr>
          <w:lang w:val="vi-VN"/>
        </w:rPr>
        <w:t>C++ và một số ngôn ngữ phụ khác.</w:t>
      </w:r>
    </w:p>
    <w:p w14:paraId="4EFA2D31" w14:textId="06405206" w:rsidR="00344D7B" w:rsidRDefault="00223405" w:rsidP="00A9178E">
      <w:pPr>
        <w:pStyle w:val="Heading2"/>
      </w:pPr>
      <w:bookmarkStart w:id="9" w:name="_Toc90500044"/>
      <w:r>
        <w:t xml:space="preserve">Thống </w:t>
      </w:r>
      <w:proofErr w:type="spellStart"/>
      <w:r>
        <w:t>kê</w:t>
      </w:r>
      <w:proofErr w:type="spellEnd"/>
      <w:r w:rsidR="000F42AD">
        <w:t xml:space="preserve"> về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số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5A8B30F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 xml:space="preserve">Số lượng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  <w:r w:rsidR="003B133A">
        <w:rPr>
          <w:i/>
          <w:iCs/>
        </w:rPr>
        <w:t xml:space="preserve"> 6354</w:t>
      </w:r>
    </w:p>
    <w:p w14:paraId="56855A65" w14:textId="18F8AD6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Số lượng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  <w:r w:rsidR="003B133A">
        <w:rPr>
          <w:i/>
          <w:iCs/>
        </w:rPr>
        <w:t xml:space="preserve"> 35</w:t>
      </w:r>
    </w:p>
    <w:p w14:paraId="1441976A" w14:textId="0615DC7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r w:rsidR="00290676">
        <w:rPr>
          <w:i/>
          <w:iCs/>
        </w:rPr>
        <w:t>của file</w:t>
      </w:r>
      <w:r w:rsidR="003B133A">
        <w:rPr>
          <w:i/>
          <w:iCs/>
        </w:rPr>
        <w:t xml:space="preserve"> 8/10</w:t>
      </w:r>
    </w:p>
    <w:p w14:paraId="4FAD0714" w14:textId="3C1A0FB3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Số lượng </w:t>
      </w:r>
      <w:proofErr w:type="spellStart"/>
      <w:r>
        <w:rPr>
          <w:i/>
          <w:iCs/>
        </w:rPr>
        <w:t>hàm</w:t>
      </w:r>
      <w:proofErr w:type="spellEnd"/>
      <w:r w:rsidR="003B133A">
        <w:rPr>
          <w:i/>
          <w:iCs/>
        </w:rPr>
        <w:t xml:space="preserve"> 78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 xml:space="preserve">Thống </w:t>
      </w:r>
      <w:proofErr w:type="spellStart"/>
      <w:r>
        <w:t>kê</w:t>
      </w:r>
      <w:proofErr w:type="spellEnd"/>
      <w:r>
        <w:t xml:space="preserve"> về hợp tác</w:t>
      </w:r>
      <w:bookmarkEnd w:id="10"/>
    </w:p>
    <w:p w14:paraId="2DFF37F7" w14:textId="5AD700E1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Số lượng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dự</w:t>
      </w:r>
      <w:r w:rsidR="00CA3AFD">
        <w:rPr>
          <w:i/>
          <w:iCs/>
          <w:lang w:val="vi-VN"/>
        </w:rPr>
        <w:t>: 1</w:t>
      </w:r>
      <w:r w:rsidR="00C661F9">
        <w:rPr>
          <w:i/>
          <w:iCs/>
          <w:lang w:val="vi-VN"/>
        </w:rPr>
        <w:t>0</w:t>
      </w:r>
    </w:p>
    <w:p w14:paraId="052824D9" w14:textId="607CD738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Số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C661F9">
        <w:rPr>
          <w:i/>
          <w:iCs/>
          <w:lang w:val="vi-VN"/>
        </w:rPr>
        <w:t>: 55</w:t>
      </w:r>
    </w:p>
    <w:p w14:paraId="76C23A30" w14:textId="1FA46B3A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C661F9">
        <w:rPr>
          <w:i/>
          <w:iCs/>
          <w:lang w:val="vi-VN"/>
        </w:rPr>
        <w:t xml:space="preserve">: </w:t>
      </w:r>
      <w:r w:rsidR="0009011B">
        <w:rPr>
          <w:i/>
          <w:iCs/>
          <w:lang w:val="vi-VN"/>
        </w:rPr>
        <w:t>8</w:t>
      </w:r>
    </w:p>
    <w:p w14:paraId="3D845E02" w14:textId="0CA67783" w:rsidR="000F42AD" w:rsidRDefault="00C661F9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  <w:lang w:val="vi-VN"/>
        </w:rPr>
        <w:t>Contributor đóng góp nổi bật:</w:t>
      </w:r>
    </w:p>
    <w:p w14:paraId="5F589DA5" w14:textId="1506267E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Charlie Abeling</w:t>
      </w:r>
      <w:r w:rsidR="00C661F9">
        <w:rPr>
          <w:i/>
          <w:iCs/>
          <w:lang w:val="vi-VN"/>
        </w:rPr>
        <w:t xml:space="preserve"> (</w:t>
      </w:r>
      <w:hyperlink r:id="rId17" w:history="1">
        <w:r w:rsidR="0009011B" w:rsidRPr="00043682">
          <w:rPr>
            <w:rStyle w:val="Hyperlink"/>
            <w:i/>
            <w:iCs/>
            <w:lang w:val="vi-VN"/>
          </w:rPr>
          <w:t>https://github.com/chuckfairy</w:t>
        </w:r>
      </w:hyperlink>
      <w:r w:rsidR="0009011B">
        <w:rPr>
          <w:i/>
          <w:iCs/>
          <w:lang w:val="vi-VN"/>
        </w:rPr>
        <w:t>), 37</w:t>
      </w:r>
      <w:r>
        <w:rPr>
          <w:i/>
          <w:iCs/>
          <w:lang w:val="vi-VN"/>
        </w:rPr>
        <w:t xml:space="preserve"> repos</w:t>
      </w:r>
    </w:p>
    <w:p w14:paraId="0B348A07" w14:textId="27FF6E57" w:rsidR="00887EF8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  <w:lang w:val="vi-VN"/>
        </w:rPr>
        <w:t>John Kelvie (</w:t>
      </w:r>
      <w:r w:rsidR="00022C33">
        <w:fldChar w:fldCharType="begin"/>
      </w:r>
      <w:r w:rsidR="00022C33">
        <w:instrText xml:space="preserve"> HYPERLINK "https://github.com/jkelvie" </w:instrText>
      </w:r>
      <w:r w:rsidR="00022C33">
        <w:fldChar w:fldCharType="separate"/>
      </w:r>
      <w:r w:rsidRPr="00043682">
        <w:rPr>
          <w:rStyle w:val="Hyperlink"/>
          <w:i/>
          <w:iCs/>
          <w:lang w:val="vi-VN"/>
        </w:rPr>
        <w:t>https://github.com/jkelvie</w:t>
      </w:r>
      <w:r w:rsidR="00022C33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37 repos</w:t>
      </w:r>
    </w:p>
    <w:p w14:paraId="1D89ADE2" w14:textId="5714F1F1" w:rsidR="00887EF8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Pablo Acosta-</w:t>
      </w:r>
      <w:proofErr w:type="spellStart"/>
      <w:r w:rsidRPr="002E1A51">
        <w:rPr>
          <w:i/>
          <w:iCs/>
        </w:rPr>
        <w:t>Serafini</w:t>
      </w:r>
      <w:proofErr w:type="spellEnd"/>
      <w:r>
        <w:rPr>
          <w:i/>
          <w:iCs/>
          <w:lang w:val="vi-VN"/>
        </w:rPr>
        <w:t xml:space="preserve"> (</w:t>
      </w:r>
      <w:r w:rsidR="00022C33">
        <w:fldChar w:fldCharType="begin"/>
      </w:r>
      <w:r w:rsidR="00022C33">
        <w:instrText xml:space="preserve"> HYPERLINK "https://github.com/pmacostapdi" </w:instrText>
      </w:r>
      <w:r w:rsidR="00022C33">
        <w:fldChar w:fldCharType="separate"/>
      </w:r>
      <w:r w:rsidRPr="00043682">
        <w:rPr>
          <w:rStyle w:val="Hyperlink"/>
          <w:i/>
          <w:iCs/>
          <w:lang w:val="vi-VN"/>
        </w:rPr>
        <w:t>https://github.com/pmacostapdi</w:t>
      </w:r>
      <w:r w:rsidR="00022C33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4 repos</w:t>
      </w:r>
    </w:p>
    <w:p w14:paraId="599289DC" w14:textId="35143A86" w:rsidR="002E1A51" w:rsidRP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r w:rsidRPr="002E1A51">
        <w:rPr>
          <w:i/>
          <w:iCs/>
        </w:rPr>
        <w:t>Shin Aoyama</w:t>
      </w:r>
      <w:r>
        <w:rPr>
          <w:i/>
          <w:iCs/>
          <w:lang w:val="vi-VN"/>
        </w:rPr>
        <w:t xml:space="preserve"> (</w:t>
      </w:r>
      <w:r w:rsidR="00022C33">
        <w:fldChar w:fldCharType="begin"/>
      </w:r>
      <w:r w:rsidR="00022C33">
        <w:instrText xml:space="preserve"> HYPERLINK "https://github.com/smihica" </w:instrText>
      </w:r>
      <w:r w:rsidR="00022C33">
        <w:fldChar w:fldCharType="separate"/>
      </w:r>
      <w:r w:rsidRPr="00043682">
        <w:rPr>
          <w:rStyle w:val="Hyperlink"/>
          <w:i/>
          <w:iCs/>
          <w:lang w:val="vi-VN"/>
        </w:rPr>
        <w:t>https://github.com/smihica</w:t>
      </w:r>
      <w:r w:rsidR="00022C33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29 repos</w:t>
      </w:r>
    </w:p>
    <w:p w14:paraId="6415E6F7" w14:textId="63D8B366" w:rsidR="002E1A51" w:rsidRDefault="002E1A51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2E1A51">
        <w:rPr>
          <w:i/>
          <w:iCs/>
        </w:rPr>
        <w:t>Gioele</w:t>
      </w:r>
      <w:proofErr w:type="spellEnd"/>
      <w:r w:rsidRPr="002E1A51">
        <w:rPr>
          <w:i/>
          <w:iCs/>
        </w:rPr>
        <w:t xml:space="preserve"> </w:t>
      </w:r>
      <w:proofErr w:type="spellStart"/>
      <w:r w:rsidRPr="002E1A51">
        <w:rPr>
          <w:i/>
          <w:iCs/>
        </w:rPr>
        <w:t>Luchetti</w:t>
      </w:r>
      <w:proofErr w:type="spellEnd"/>
      <w:r>
        <w:rPr>
          <w:i/>
          <w:iCs/>
          <w:lang w:val="vi-VN"/>
        </w:rPr>
        <w:t xml:space="preserve"> (</w:t>
      </w:r>
      <w:r w:rsidR="00022C33">
        <w:fldChar w:fldCharType="begin"/>
      </w:r>
      <w:r w:rsidR="00022C33">
        <w:instrText xml:space="preserve"> HYPERLINK "https://github.com/gioid" </w:instrText>
      </w:r>
      <w:r w:rsidR="00022C33">
        <w:fldChar w:fldCharType="separate"/>
      </w:r>
      <w:r w:rsidRPr="00043682">
        <w:rPr>
          <w:rStyle w:val="Hyperlink"/>
          <w:i/>
          <w:iCs/>
          <w:lang w:val="vi-VN"/>
        </w:rPr>
        <w:t>https://github.com/gioid</w:t>
      </w:r>
      <w:r w:rsidR="00022C33">
        <w:rPr>
          <w:rStyle w:val="Hyperlink"/>
          <w:i/>
          <w:iCs/>
          <w:lang w:val="vi-VN"/>
        </w:rPr>
        <w:fldChar w:fldCharType="end"/>
      </w:r>
      <w:r>
        <w:rPr>
          <w:i/>
          <w:iCs/>
          <w:lang w:val="vi-VN"/>
        </w:rPr>
        <w:t>), 6 repos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 xml:space="preserve">Kết quả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D8346D" w:rsidRDefault="0089595C" w:rsidP="0089595C">
      <w:pPr>
        <w:rPr>
          <w:i/>
          <w:iCs/>
          <w:color w:val="00B0F0"/>
        </w:rPr>
      </w:pPr>
      <w:proofErr w:type="spellStart"/>
      <w:r w:rsidRPr="00D8346D">
        <w:rPr>
          <w:i/>
          <w:iCs/>
          <w:color w:val="00B0F0"/>
        </w:rPr>
        <w:t>Mô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tả</w:t>
      </w:r>
      <w:proofErr w:type="spellEnd"/>
      <w:r w:rsidRPr="00D8346D">
        <w:rPr>
          <w:i/>
          <w:iCs/>
          <w:color w:val="00B0F0"/>
        </w:rPr>
        <w:t xml:space="preserve"> các </w:t>
      </w:r>
      <w:proofErr w:type="spellStart"/>
      <w:r w:rsidRPr="00D8346D">
        <w:rPr>
          <w:i/>
          <w:iCs/>
          <w:color w:val="00B0F0"/>
        </w:rPr>
        <w:t>bước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chạy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chương</w:t>
      </w:r>
      <w:proofErr w:type="spellEnd"/>
      <w:r w:rsidRPr="00D8346D">
        <w:rPr>
          <w:i/>
          <w:iCs/>
          <w:color w:val="00B0F0"/>
        </w:rPr>
        <w:t xml:space="preserve"> </w:t>
      </w:r>
      <w:proofErr w:type="spellStart"/>
      <w:r w:rsidRPr="00D8346D">
        <w:rPr>
          <w:i/>
          <w:iCs/>
          <w:color w:val="00B0F0"/>
        </w:rPr>
        <w:t>trình</w:t>
      </w:r>
      <w:proofErr w:type="spellEnd"/>
      <w:r w:rsidRPr="00D8346D">
        <w:rPr>
          <w:i/>
          <w:iCs/>
          <w:color w:val="00B0F0"/>
        </w:rPr>
        <w:t xml:space="preserve">, có thể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 hoặc </w:t>
      </w:r>
      <w:proofErr w:type="spellStart"/>
      <w:r w:rsidRPr="00D8346D">
        <w:rPr>
          <w:i/>
          <w:iCs/>
          <w:color w:val="00B0F0"/>
        </w:rPr>
        <w:t>không</w:t>
      </w:r>
      <w:proofErr w:type="spellEnd"/>
      <w:r w:rsidRPr="00D8346D">
        <w:rPr>
          <w:i/>
          <w:iCs/>
          <w:color w:val="00B0F0"/>
        </w:rPr>
        <w:t xml:space="preserve"> thành </w:t>
      </w:r>
      <w:proofErr w:type="spellStart"/>
      <w:r w:rsidRPr="00D8346D">
        <w:rPr>
          <w:i/>
          <w:iCs/>
          <w:color w:val="00B0F0"/>
        </w:rPr>
        <w:t>công</w:t>
      </w:r>
      <w:proofErr w:type="spellEnd"/>
      <w:r w:rsidRPr="00D8346D">
        <w:rPr>
          <w:i/>
          <w:iCs/>
          <w:color w:val="00B0F0"/>
        </w:rPr>
        <w:t xml:space="preserve">. Cho </w:t>
      </w:r>
      <w:proofErr w:type="spellStart"/>
      <w:r w:rsidRPr="00D8346D">
        <w:rPr>
          <w:i/>
          <w:iCs/>
          <w:color w:val="00B0F0"/>
        </w:rPr>
        <w:t>biết</w:t>
      </w:r>
      <w:proofErr w:type="spellEnd"/>
      <w:r w:rsidRPr="00D8346D">
        <w:rPr>
          <w:i/>
          <w:iCs/>
          <w:color w:val="00B0F0"/>
        </w:rPr>
        <w:t xml:space="preserve"> các lỗi </w:t>
      </w:r>
      <w:proofErr w:type="spellStart"/>
      <w:r w:rsidRPr="00D8346D">
        <w:rPr>
          <w:i/>
          <w:iCs/>
          <w:color w:val="00B0F0"/>
        </w:rPr>
        <w:t>xuất</w:t>
      </w:r>
      <w:proofErr w:type="spellEnd"/>
      <w:r w:rsidRPr="00D8346D">
        <w:rPr>
          <w:i/>
          <w:iCs/>
          <w:color w:val="00B0F0"/>
        </w:rPr>
        <w:t xml:space="preserve"> hiện và cách xử lý </w:t>
      </w:r>
      <w:proofErr w:type="spellStart"/>
      <w:r w:rsidRPr="00D8346D">
        <w:rPr>
          <w:i/>
          <w:iCs/>
          <w:color w:val="00B0F0"/>
        </w:rPr>
        <w:t>nếu</w:t>
      </w:r>
      <w:proofErr w:type="spellEnd"/>
      <w:r w:rsidRPr="00D8346D">
        <w:rPr>
          <w:i/>
          <w:iCs/>
          <w:color w:val="00B0F0"/>
        </w:rPr>
        <w:t xml:space="preserve">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 xml:space="preserve">Phạm </w:t>
      </w:r>
      <w:proofErr w:type="gramStart"/>
      <w:r>
        <w:t>vi</w:t>
      </w:r>
      <w:proofErr w:type="gramEnd"/>
      <w:r w:rsidR="00DD00D8">
        <w:t xml:space="preserve"> dự </w:t>
      </w:r>
      <w:proofErr w:type="spellStart"/>
      <w:r w:rsidR="00DD00D8">
        <w:t>án</w:t>
      </w:r>
      <w:bookmarkEnd w:id="12"/>
      <w:proofErr w:type="spellEnd"/>
    </w:p>
    <w:p w14:paraId="303DB423" w14:textId="6E904E11" w:rsidR="00A01B4E" w:rsidRPr="00D8346D" w:rsidRDefault="002E1A51" w:rsidP="00A01B4E">
      <w:pPr>
        <w:rPr>
          <w:lang w:val="vi-VN"/>
        </w:rPr>
      </w:pPr>
      <w:r w:rsidRPr="00D8346D">
        <w:rPr>
          <w:lang w:val="vi-VN"/>
        </w:rPr>
        <w:t>Chương trình có thể chạy trên các nền tảng Windows, MacOSX và Linux.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lượng</w:t>
      </w:r>
      <w:r w:rsidR="0011003A">
        <w:t xml:space="preserve"> </w:t>
      </w:r>
      <w:proofErr w:type="spellStart"/>
      <w:proofErr w:type="gramStart"/>
      <w:r w:rsidR="0011003A">
        <w:t>chung</w:t>
      </w:r>
      <w:bookmarkEnd w:id="13"/>
      <w:proofErr w:type="spellEnd"/>
      <w:proofErr w:type="gram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lượng thời </w:t>
      </w:r>
      <w:proofErr w:type="spellStart"/>
      <w:r>
        <w:t>gian</w:t>
      </w:r>
      <w:bookmarkEnd w:id="14"/>
      <w:proofErr w:type="spellEnd"/>
    </w:p>
    <w:p w14:paraId="5587133F" w14:textId="761BF605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chạy thành công mã nguồn mở cần 30 ngày.</w:t>
      </w:r>
    </w:p>
    <w:p w14:paraId="29BA1A0D" w14:textId="6AF3C520" w:rsidR="0084608D" w:rsidRPr="0084608D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hiểu rõ mã nguồn cần 14 ngày</w:t>
      </w:r>
    </w:p>
    <w:p w14:paraId="24DE49A6" w14:textId="2CE2F9D7" w:rsidR="0084608D" w:rsidRPr="00327CC3" w:rsidRDefault="0084608D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lang w:val="vi-VN"/>
        </w:rPr>
        <w:t>Để thay đổi giao diện, tính năng yêu cầu 5 – 14 ngày.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lượng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Xác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Mức độ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 xml:space="preserve">Xác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Mức độ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Xác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Mức độ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Xác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Mức độ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Xác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Mức độ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về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và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người sử dụng</w:t>
      </w:r>
    </w:p>
    <w:p w14:paraId="44E85B20" w14:textId="6E1C1B81" w:rsidR="003E6A70" w:rsidRPr="003B133A" w:rsidRDefault="003E6A70" w:rsidP="003D6029">
      <w:pPr>
        <w:rPr>
          <w:iCs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84608D">
        <w:rPr>
          <w:i/>
          <w:lang w:val="vi-VN"/>
        </w:rPr>
        <w:t>:</w:t>
      </w:r>
      <w:r w:rsidR="0084608D">
        <w:rPr>
          <w:iCs/>
          <w:lang w:val="vi-VN"/>
        </w:rPr>
        <w:t xml:space="preserve"> </w:t>
      </w:r>
      <w:r w:rsidR="003B133A">
        <w:rPr>
          <w:iCs/>
        </w:rPr>
        <w:t xml:space="preserve">97,5 </w:t>
      </w:r>
      <w:proofErr w:type="spellStart"/>
      <w:r w:rsidR="003B133A">
        <w:rPr>
          <w:iCs/>
        </w:rPr>
        <w:t>triệu</w:t>
      </w:r>
      <w:proofErr w:type="spellEnd"/>
    </w:p>
    <w:p w14:paraId="5B12B085" w14:textId="0A1AD29C" w:rsidR="003E6A70" w:rsidRPr="003B133A" w:rsidRDefault="003E6A70" w:rsidP="003D6029">
      <w:pPr>
        <w:rPr>
          <w:iCs/>
        </w:rPr>
      </w:pPr>
      <w:r w:rsidRPr="00376AAB">
        <w:rPr>
          <w:i/>
          <w:lang w:val="vi-VN"/>
        </w:rPr>
        <w:t>Chi phí vận hành</w:t>
      </w:r>
      <w:r w:rsidR="003C2146" w:rsidRPr="00376AAB">
        <w:rPr>
          <w:i/>
          <w:lang w:val="vi-VN"/>
        </w:rPr>
        <w:t>, quản lý, hành chính</w:t>
      </w:r>
      <w:r w:rsidR="00376AAB">
        <w:rPr>
          <w:i/>
          <w:lang w:val="vi-VN"/>
        </w:rPr>
        <w:t xml:space="preserve">: </w:t>
      </w:r>
      <w:r w:rsidR="003B133A">
        <w:rPr>
          <w:i/>
        </w:rPr>
        <w:t xml:space="preserve">40 </w:t>
      </w:r>
      <w:proofErr w:type="spellStart"/>
      <w:r w:rsidR="003B133A">
        <w:rPr>
          <w:i/>
        </w:rPr>
        <w:t>triệu</w:t>
      </w:r>
      <w:proofErr w:type="spellEnd"/>
    </w:p>
    <w:p w14:paraId="150ECCDC" w14:textId="7A07A1C6" w:rsidR="003C2146" w:rsidRPr="003B133A" w:rsidRDefault="003C2146" w:rsidP="003D6029">
      <w:pPr>
        <w:rPr>
          <w:iCs/>
        </w:rPr>
      </w:pPr>
      <w:r w:rsidRPr="00376AAB">
        <w:rPr>
          <w:i/>
          <w:lang w:val="vi-VN"/>
        </w:rPr>
        <w:t>Chi phí kính doanh, quảng cáo, tiếp thị</w:t>
      </w:r>
      <w:r w:rsidR="00376AAB">
        <w:rPr>
          <w:i/>
          <w:lang w:val="vi-VN"/>
        </w:rPr>
        <w:t xml:space="preserve">: </w:t>
      </w:r>
      <w:r w:rsidR="003B133A">
        <w:rPr>
          <w:i/>
        </w:rPr>
        <w:t xml:space="preserve">40 </w:t>
      </w:r>
      <w:proofErr w:type="spellStart"/>
      <w:r w:rsidR="003B133A">
        <w:rPr>
          <w:i/>
        </w:rPr>
        <w:t>triệu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lượng chất lượng</w:t>
      </w:r>
      <w:bookmarkEnd w:id="22"/>
    </w:p>
    <w:p w14:paraId="32007B6F" w14:textId="32C2D4D9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lượng số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3B133A">
        <w:rPr>
          <w:i/>
        </w:rPr>
        <w:t xml:space="preserve"> 6500</w:t>
      </w:r>
    </w:p>
    <w:p w14:paraId="49FE857A" w14:textId="1D653AEA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lượng số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  <w:r w:rsidR="003B133A">
        <w:rPr>
          <w:i/>
        </w:rPr>
        <w:t>50</w:t>
      </w:r>
      <w:bookmarkStart w:id="23" w:name="_GoBack"/>
      <w:bookmarkEnd w:id="23"/>
    </w:p>
    <w:p w14:paraId="22C571DC" w14:textId="1430D71E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định số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3B133A">
        <w:rPr>
          <w:i/>
          <w:lang w:val="fr-FR"/>
        </w:rPr>
        <w:t xml:space="preserve"> 15</w:t>
      </w:r>
    </w:p>
    <w:p w14:paraId="2715EB7B" w14:textId="6259701D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3B133A">
        <w:rPr>
          <w:i/>
          <w:lang w:val="fr-FR"/>
        </w:rPr>
        <w:t xml:space="preserve"> 10</w:t>
      </w:r>
    </w:p>
    <w:p w14:paraId="46C3CD65" w14:textId="51F65BDC" w:rsidR="005E2D65" w:rsidRDefault="005E2D65" w:rsidP="005E2D65">
      <w:pPr>
        <w:pStyle w:val="Heading1"/>
      </w:pPr>
      <w:bookmarkStart w:id="24" w:name="_Toc90500058"/>
      <w:r>
        <w:lastRenderedPageBreak/>
        <w:t xml:space="preserve">Đóng dự </w:t>
      </w:r>
      <w:proofErr w:type="spellStart"/>
      <w:r>
        <w:t>án</w:t>
      </w:r>
      <w:bookmarkEnd w:id="24"/>
      <w:proofErr w:type="spellEnd"/>
    </w:p>
    <w:p w14:paraId="6CD045D2" w14:textId="45570D4B" w:rsidR="005E2D65" w:rsidRDefault="008E6AE9" w:rsidP="005E2D65">
      <w:r>
        <w:t xml:space="preserve">Thực hiện các thống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5" w:name="_Toc90500059"/>
      <w:r>
        <w:t xml:space="preserve">Quản lý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5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của </w:t>
      </w:r>
      <w:proofErr w:type="spellStart"/>
      <w:r>
        <w:t>Git</w:t>
      </w:r>
      <w:proofErr w:type="spellEnd"/>
      <w:r w:rsidR="006D666A">
        <w:t xml:space="preserve"> của dự </w:t>
      </w:r>
      <w:proofErr w:type="spellStart"/>
      <w:proofErr w:type="gramStart"/>
      <w:r w:rsidR="006D666A">
        <w:t>án</w:t>
      </w:r>
      <w:proofErr w:type="spellEnd"/>
      <w:proofErr w:type="gram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hoặc các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0DD5CBA" w:rsidR="006A739D" w:rsidRDefault="00DD4BB4" w:rsidP="006A739D">
      <w:pPr>
        <w:pStyle w:val="ListParagraph"/>
        <w:numPr>
          <w:ilvl w:val="0"/>
          <w:numId w:val="37"/>
        </w:numPr>
      </w:pPr>
      <w:r>
        <w:t xml:space="preserve">Số commit của </w:t>
      </w:r>
      <w:proofErr w:type="spellStart"/>
      <w:r>
        <w:t>mỗi</w:t>
      </w:r>
      <w:proofErr w:type="spellEnd"/>
      <w:r>
        <w:t xml:space="preserve"> người</w:t>
      </w:r>
      <w:r w:rsidR="00376AAB">
        <w:rPr>
          <w:lang w:val="vi-VN"/>
        </w:rPr>
        <w:t>: 10</w:t>
      </w:r>
    </w:p>
    <w:p w14:paraId="34D2EF2A" w14:textId="75200C13" w:rsidR="00DD4BB4" w:rsidRDefault="00DD4BB4" w:rsidP="00B44E9F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của dự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  <w:r w:rsidR="00376AAB">
        <w:rPr>
          <w:lang w:val="vi-VN"/>
        </w:rPr>
        <w:t>: Tối</w:t>
      </w:r>
    </w:p>
    <w:p w14:paraId="363052BB" w14:textId="0C9D8E21" w:rsidR="00DC5E3B" w:rsidRDefault="00B44E9F" w:rsidP="006A739D">
      <w:pPr>
        <w:pStyle w:val="ListParagraph"/>
        <w:numPr>
          <w:ilvl w:val="0"/>
          <w:numId w:val="37"/>
        </w:numPr>
      </w:pPr>
      <w:r>
        <w:rPr>
          <w:lang w:val="vi-VN"/>
        </w:rPr>
        <w:t>Sơ đồ branch</w:t>
      </w:r>
    </w:p>
    <w:p w14:paraId="51A31A28" w14:textId="5DEF0C6A" w:rsidR="00B44E9F" w:rsidRPr="00B44E9F" w:rsidRDefault="00B44E9F" w:rsidP="00B44E9F">
      <w:pPr>
        <w:pStyle w:val="ListParagraph"/>
        <w:numPr>
          <w:ilvl w:val="0"/>
          <w:numId w:val="41"/>
        </w:numPr>
      </w:pPr>
      <w:r>
        <w:rPr>
          <w:lang w:val="vi-VN"/>
        </w:rPr>
        <w:t>master</w:t>
      </w:r>
    </w:p>
    <w:p w14:paraId="36BC3618" w14:textId="1CE9FCFF" w:rsidR="00B44E9F" w:rsidRDefault="00B44E9F" w:rsidP="00B44E9F">
      <w:pPr>
        <w:pStyle w:val="ListParagraph"/>
        <w:numPr>
          <w:ilvl w:val="1"/>
          <w:numId w:val="41"/>
        </w:numPr>
        <w:ind w:left="1418" w:hanging="360"/>
      </w:pPr>
      <w:r w:rsidRPr="00B44E9F">
        <w:t>bug/fswebcam-quality-over-9</w:t>
      </w:r>
    </w:p>
    <w:p w14:paraId="579B926F" w14:textId="53B3248A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bug/delay-seconds-or-</w:t>
      </w:r>
      <w:proofErr w:type="spellStart"/>
      <w:r w:rsidRPr="00B44E9F">
        <w:t>mili</w:t>
      </w:r>
      <w:proofErr w:type="spellEnd"/>
    </w:p>
    <w:p w14:paraId="1A8DB00E" w14:textId="51B2CE8F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</w:t>
      </w:r>
      <w:proofErr w:type="spellStart"/>
      <w:r w:rsidRPr="00B44E9F">
        <w:t>commandcam</w:t>
      </w:r>
      <w:proofErr w:type="spellEnd"/>
      <w:r w:rsidRPr="00B44E9F">
        <w:t>-exe-to-</w:t>
      </w:r>
      <w:proofErr w:type="spellStart"/>
      <w:r w:rsidRPr="00B44E9F">
        <w:t>postinstall</w:t>
      </w:r>
      <w:proofErr w:type="spellEnd"/>
    </w:p>
    <w:p w14:paraId="53AB1CE3" w14:textId="0D3C3A9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pull/41</w:t>
      </w:r>
    </w:p>
    <w:p w14:paraId="5AA1149D" w14:textId="07C25E25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feature-fs-webcam-number-of-frames</w:t>
      </w:r>
    </w:p>
    <w:p w14:paraId="46A253E9" w14:textId="24C7D381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feature-gphoto2-camera</w:t>
      </w:r>
    </w:p>
    <w:p w14:paraId="2109D3D5" w14:textId="3D55446B" w:rsidR="00B44E9F" w:rsidRDefault="00B44E9F" w:rsidP="00B44E9F">
      <w:pPr>
        <w:pStyle w:val="ListParagraph"/>
        <w:numPr>
          <w:ilvl w:val="2"/>
          <w:numId w:val="41"/>
        </w:numPr>
        <w:ind w:left="1418"/>
      </w:pPr>
      <w:r w:rsidRPr="00B44E9F">
        <w:t>feature/</w:t>
      </w:r>
      <w:proofErr w:type="spellStart"/>
      <w:r w:rsidRPr="00B44E9F">
        <w:t>vlc</w:t>
      </w:r>
      <w:proofErr w:type="spellEnd"/>
      <w:r w:rsidRPr="00B44E9F">
        <w:t>-webcam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 xml:space="preserve">Số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của dự</w:t>
      </w:r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6" w:name="_Toc90500060"/>
      <w:r>
        <w:t xml:space="preserve">Quản lý </w:t>
      </w:r>
      <w:proofErr w:type="spellStart"/>
      <w:r>
        <w:t>công</w:t>
      </w:r>
      <w:proofErr w:type="spellEnd"/>
      <w:r>
        <w:t xml:space="preserve"> việc</w:t>
      </w:r>
      <w:bookmarkEnd w:id="26"/>
    </w:p>
    <w:p w14:paraId="4FB2F80B" w14:textId="7D3FD685" w:rsidR="00924FA9" w:rsidRPr="00F06E25" w:rsidRDefault="00F06E25" w:rsidP="00F06E25">
      <w:pPr>
        <w:ind w:firstLine="576"/>
      </w:pPr>
      <w:r w:rsidRPr="00F06E25">
        <w:rPr>
          <w:lang w:val="vi-VN"/>
        </w:rPr>
        <w:t>Số nhiệm vụ trong tương lai: 2 nhiệm vụ</w:t>
      </w:r>
    </w:p>
    <w:p w14:paraId="73A9120B" w14:textId="19826232" w:rsidR="00F06E25" w:rsidRP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Video capture functionality</w:t>
      </w:r>
    </w:p>
    <w:p w14:paraId="1D9DE010" w14:textId="330B220C" w:rsidR="00F06E25" w:rsidRDefault="00F06E25" w:rsidP="00F06E25">
      <w:pPr>
        <w:pStyle w:val="ListParagraph"/>
        <w:numPr>
          <w:ilvl w:val="1"/>
          <w:numId w:val="38"/>
        </w:numPr>
      </w:pPr>
      <w:r>
        <w:rPr>
          <w:lang w:val="vi-VN"/>
        </w:rPr>
        <w:t>Battle testing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7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mục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7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BAAA53" w14:textId="77777777" w:rsidR="00022C33" w:rsidRDefault="00022C33">
      <w:r>
        <w:separator/>
      </w:r>
    </w:p>
    <w:p w14:paraId="0A25216D" w14:textId="77777777" w:rsidR="00022C33" w:rsidRDefault="00022C33"/>
  </w:endnote>
  <w:endnote w:type="continuationSeparator" w:id="0">
    <w:p w14:paraId="41F4A9E7" w14:textId="77777777" w:rsidR="00022C33" w:rsidRDefault="00022C33">
      <w:r>
        <w:continuationSeparator/>
      </w:r>
    </w:p>
    <w:p w14:paraId="6226EB71" w14:textId="77777777" w:rsidR="00022C33" w:rsidRDefault="00022C33"/>
  </w:endnote>
  <w:endnote w:type="continuationNotice" w:id="1">
    <w:p w14:paraId="03FA2DC5" w14:textId="77777777" w:rsidR="00022C33" w:rsidRDefault="00022C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EA2E8" w14:textId="77777777" w:rsidR="006C658E" w:rsidRDefault="006C65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063C524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133A">
      <w:rPr>
        <w:i/>
        <w:noProof/>
        <w:color w:val="951B13"/>
        <w:lang w:eastAsia="ar-SA" w:bidi="ar-SA"/>
      </w:rPr>
      <w:t>iv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1B4F5C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133A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133A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AD9E8" w14:textId="77777777" w:rsidR="00022C33" w:rsidRDefault="00022C33">
      <w:r>
        <w:separator/>
      </w:r>
    </w:p>
    <w:p w14:paraId="40467C30" w14:textId="77777777" w:rsidR="00022C33" w:rsidRDefault="00022C33"/>
  </w:footnote>
  <w:footnote w:type="continuationSeparator" w:id="0">
    <w:p w14:paraId="6E8BDFFB" w14:textId="77777777" w:rsidR="00022C33" w:rsidRDefault="00022C33">
      <w:r>
        <w:continuationSeparator/>
      </w:r>
    </w:p>
    <w:p w14:paraId="071C9BE5" w14:textId="77777777" w:rsidR="00022C33" w:rsidRDefault="00022C33"/>
  </w:footnote>
  <w:footnote w:type="continuationNotice" w:id="1">
    <w:p w14:paraId="4E16A009" w14:textId="77777777" w:rsidR="00022C33" w:rsidRDefault="00022C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8AD67" w14:textId="77777777" w:rsidR="006C658E" w:rsidRDefault="006C65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0DD0C" w14:textId="77777777" w:rsidR="006C658E" w:rsidRDefault="006C658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lượng dự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DB65F7"/>
    <w:multiLevelType w:val="hybridMultilevel"/>
    <w:tmpl w:val="5B3C68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40"/>
  </w:num>
  <w:num w:numId="21">
    <w:abstractNumId w:val="39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7"/>
  </w:num>
  <w:num w:numId="38">
    <w:abstractNumId w:val="26"/>
  </w:num>
  <w:num w:numId="39">
    <w:abstractNumId w:val="38"/>
  </w:num>
  <w:num w:numId="40">
    <w:abstractNumId w:val="18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22C33"/>
    <w:rsid w:val="00030EB1"/>
    <w:rsid w:val="00033D8B"/>
    <w:rsid w:val="000342ED"/>
    <w:rsid w:val="00035767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011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4882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596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1A51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76AAB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33A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3F76D7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B7A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658E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608D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7DDC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9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4D19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1F9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3AFD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67"/>
    <w:rsid w:val="00D756C3"/>
    <w:rsid w:val="00D7727B"/>
    <w:rsid w:val="00D80C48"/>
    <w:rsid w:val="00D819FD"/>
    <w:rsid w:val="00D82BE2"/>
    <w:rsid w:val="00D8346D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00BD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06E25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C4118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chuckfairy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C92D5-5E53-411E-B85E-1AC070AF3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8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7501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Admin</cp:lastModifiedBy>
  <cp:revision>312</cp:revision>
  <cp:lastPrinted>2008-03-13T11:02:00Z</cp:lastPrinted>
  <dcterms:created xsi:type="dcterms:W3CDTF">2018-10-22T04:18:00Z</dcterms:created>
  <dcterms:modified xsi:type="dcterms:W3CDTF">2022-01-18T16:13:00Z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