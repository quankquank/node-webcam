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5B34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5B34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5B34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5B348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5B348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5B348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5B348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5B348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5B34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5B34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5B34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5B348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5B348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bài tập </w:t>
      </w:r>
      <w:proofErr w:type="spellStart"/>
      <w:r w:rsidR="00853766">
        <w:t>lớn</w:t>
      </w:r>
      <w:proofErr w:type="spellEnd"/>
      <w:r w:rsidR="003613A4">
        <w:t xml:space="preserve">. Trong </w:t>
      </w:r>
      <w:r w:rsidR="00122C66">
        <w:t xml:space="preserve">Quản lý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cũng sẽ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phải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là ngày </w:t>
      </w:r>
      <w:r w:rsidR="004A60F2" w:rsidRPr="004A60F2">
        <w:t>G, ng</w:t>
      </w:r>
      <w:r w:rsidR="004A60F2">
        <w:t xml:space="preserve">ày </w:t>
      </w:r>
      <w:proofErr w:type="spellStart"/>
      <w:r w:rsidR="004A60F2">
        <w:t>nộp</w:t>
      </w:r>
      <w:proofErr w:type="spellEnd"/>
      <w:r w:rsidR="004A60F2">
        <w:t xml:space="preserve"> bài, ngày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r w:rsidR="001E2510">
        <w:t xml:space="preserve">thông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dựa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phải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sẵn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Đây là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của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 xml:space="preserve">Trong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phải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đây,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kết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phải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lên GitHub. </w:t>
      </w:r>
      <w:r w:rsidR="004F37AE" w:rsidRPr="00252DC9">
        <w:rPr>
          <w:color w:val="FF0000"/>
        </w:rPr>
        <w:t xml:space="preserve">Trong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 xml:space="preserve">Ngày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</w:t>
      </w:r>
      <w:proofErr w:type="spellStart"/>
      <w:r w:rsidRPr="001C4882">
        <w:t>khác</w:t>
      </w:r>
      <w:proofErr w:type="spellEnd"/>
      <w:r w:rsidRPr="001C4882">
        <w:t xml:space="preserve"> nhau.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sự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r>
        <w:t xml:space="preserve">Thông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461939B" w:rsidR="0058075C" w:rsidRPr="00D8346D" w:rsidRDefault="00551B7A" w:rsidP="0058075C">
      <w:r w:rsidRPr="00D8346D">
        <w:t xml:space="preserve">Anh Nguyễn </w:t>
      </w:r>
      <w:proofErr w:type="spellStart"/>
      <w:r w:rsidRPr="00D8346D">
        <w:t>Hà</w:t>
      </w:r>
      <w:proofErr w:type="spellEnd"/>
      <w:r w:rsidRPr="00D8346D">
        <w:t xml:space="preserve"> Minh Đức: </w:t>
      </w:r>
      <w:proofErr w:type="spellStart"/>
      <w:r w:rsidRPr="00D8346D">
        <w:t>Trưởng</w:t>
      </w:r>
      <w:proofErr w:type="spellEnd"/>
      <w:r w:rsidRPr="00D8346D">
        <w:t xml:space="preserve"> </w:t>
      </w:r>
      <w:proofErr w:type="spellStart"/>
      <w:r w:rsidRPr="00D8346D">
        <w:t>phòng</w:t>
      </w:r>
      <w:proofErr w:type="spellEnd"/>
      <w:r w:rsidRPr="00D8346D">
        <w:t xml:space="preserve"> </w:t>
      </w:r>
      <w:proofErr w:type="spellStart"/>
      <w:r w:rsidRPr="00D8346D">
        <w:t>Kỹ</w:t>
      </w:r>
      <w:proofErr w:type="spellEnd"/>
      <w:r w:rsidRPr="00D8346D">
        <w:t xml:space="preserve"> </w:t>
      </w:r>
      <w:proofErr w:type="spellStart"/>
      <w:r w:rsidRPr="00D8346D">
        <w:t>thuật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bookmarkStart w:id="5" w:name="_Toc90500040"/>
      <w:r w:rsidRPr="00D8346D">
        <w:t xml:space="preserve">Thông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r w:rsidR="00035767" w:rsidRPr="00D8346D">
        <w:t xml:space="preserve">Bùi Duy Anh, Nguyễn </w:t>
      </w:r>
      <w:proofErr w:type="spellStart"/>
      <w:r w:rsidR="00035767" w:rsidRPr="00D8346D">
        <w:t>Hà</w:t>
      </w:r>
      <w:proofErr w:type="spellEnd"/>
      <w:r w:rsidR="00035767" w:rsidRPr="00D8346D">
        <w:t xml:space="preserve"> Minh Đức, Nguyễn Minh Quân</w:t>
      </w:r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</w:t>
      </w:r>
      <w:proofErr w:type="spellStart"/>
      <w:r w:rsidRPr="00D8346D">
        <w:t>dự</w:t>
      </w:r>
      <w:proofErr w:type="spellEnd"/>
      <w:r w:rsidRPr="00D8346D">
        <w:t xml:space="preserve"> </w:t>
      </w:r>
      <w:proofErr w:type="spellStart"/>
      <w:r w:rsidRPr="00D8346D">
        <w:t>án</w:t>
      </w:r>
      <w:proofErr w:type="spellEnd"/>
      <w:r w:rsidRPr="00D8346D">
        <w:t xml:space="preserve"> </w:t>
      </w:r>
      <w:proofErr w:type="spellStart"/>
      <w:r w:rsidRPr="00D8346D">
        <w:t>và</w:t>
      </w:r>
      <w:proofErr w:type="spellEnd"/>
      <w:r w:rsidRPr="00D8346D">
        <w:t xml:space="preserve">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</w:t>
      </w:r>
      <w:proofErr w:type="spellStart"/>
      <w:r w:rsidRPr="00D8346D">
        <w:rPr>
          <w:i/>
          <w:iCs/>
        </w:rPr>
        <w:t>dự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Nguyễn Minh Quân</w:t>
      </w:r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Bùi Duy Anh, Nguyễn </w:t>
      </w:r>
      <w:proofErr w:type="spellStart"/>
      <w:r w:rsidR="00551B7A" w:rsidRPr="00D8346D">
        <w:t>Hà</w:t>
      </w:r>
      <w:proofErr w:type="spellEnd"/>
      <w:r w:rsidR="00551B7A" w:rsidRPr="00D8346D">
        <w:t xml:space="preserve"> Minh Đức</w:t>
      </w:r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MacOS &amp; Linux:</w:t>
      </w:r>
      <w:r w:rsidRPr="00D8346D">
        <w:t xml:space="preserve"> Nguyễn Minh Quân, Nguyễn </w:t>
      </w:r>
      <w:proofErr w:type="spellStart"/>
      <w:r w:rsidRPr="00D8346D">
        <w:t>Hà</w:t>
      </w:r>
      <w:proofErr w:type="spellEnd"/>
      <w:r w:rsidRPr="00D8346D">
        <w:t xml:space="preserve"> Minh Đức</w:t>
      </w:r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nhau như Linux, </w:t>
      </w:r>
      <w:proofErr w:type="spellStart"/>
      <w:r>
        <w:t>MacOSX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r>
        <w:t xml:space="preserve">Trong quá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tính </w:t>
      </w:r>
      <w:proofErr w:type="spellStart"/>
      <w:r>
        <w:t>năng</w:t>
      </w:r>
      <w:proofErr w:type="spellEnd"/>
      <w:r>
        <w:t xml:space="preserve"> như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mới, chụp ảnh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</w:t>
      </w:r>
      <w:proofErr w:type="gramStart"/>
      <w:r>
        <w:t>feed,...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Tìm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thông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chú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sơ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7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5B3482">
        <w:fldChar w:fldCharType="begin"/>
      </w:r>
      <w:r w:rsidR="005B3482">
        <w:instrText xml:space="preserve"> HYPERLINK "https://github.com/jkelvie"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Acosta-Serafini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"https://github.com/pmacostapdi"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"https://github.com/smihica"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Gioele Luchetti</w:t>
      </w:r>
      <w:r>
        <w:rPr>
          <w:i/>
          <w:iCs/>
          <w:lang w:val="vi-VN"/>
        </w:rPr>
        <w:t xml:space="preserve"> (</w:t>
      </w:r>
      <w:r w:rsidR="005B3482">
        <w:fldChar w:fldCharType="begin"/>
      </w:r>
      <w:r w:rsidR="005B3482">
        <w:instrText xml:space="preserve"> HYPERLINK "https://github.com/gioid" </w:instrText>
      </w:r>
      <w:r w:rsidR="005B3482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5B3482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D8346D" w:rsidRDefault="0089595C" w:rsidP="0089595C">
      <w:pPr>
        <w:rPr>
          <w:i/>
          <w:iCs/>
          <w:color w:val="00B0F0"/>
        </w:rPr>
      </w:pPr>
      <w:proofErr w:type="spellStart"/>
      <w:r w:rsidRPr="00D8346D">
        <w:rPr>
          <w:i/>
          <w:iCs/>
          <w:color w:val="00B0F0"/>
        </w:rPr>
        <w:t>Mô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tả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bước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chạy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chương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trình</w:t>
      </w:r>
      <w:proofErr w:type="spellEnd"/>
      <w:r w:rsidRPr="00D8346D">
        <w:rPr>
          <w:i/>
          <w:iCs/>
          <w:color w:val="00B0F0"/>
        </w:rPr>
        <w:t xml:space="preserve">,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thể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hoặc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không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. Cho </w:t>
      </w:r>
      <w:proofErr w:type="spellStart"/>
      <w:r w:rsidRPr="00D8346D">
        <w:rPr>
          <w:i/>
          <w:iCs/>
          <w:color w:val="00B0F0"/>
        </w:rPr>
        <w:t>biết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lỗi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xuất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hiện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và</w:t>
      </w:r>
      <w:proofErr w:type="spellEnd"/>
      <w:r w:rsidRPr="00D8346D">
        <w:rPr>
          <w:i/>
          <w:iCs/>
          <w:color w:val="00B0F0"/>
        </w:rPr>
        <w:t xml:space="preserve"> cách xử lý nếu </w:t>
      </w:r>
      <w:proofErr w:type="spellStart"/>
      <w:r w:rsidRPr="00D8346D">
        <w:rPr>
          <w:i/>
          <w:iCs/>
          <w:color w:val="00B0F0"/>
        </w:rPr>
        <w:t>có</w:t>
      </w:r>
      <w:proofErr w:type="spellEnd"/>
      <w:r w:rsidRPr="00D8346D">
        <w:rPr>
          <w:i/>
          <w:iCs/>
          <w:color w:val="00B0F0"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5587133F" w14:textId="761BF605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chạy thành công mã nguồn mở cần 30 ngày.</w:t>
      </w:r>
    </w:p>
    <w:p w14:paraId="29BA1A0D" w14:textId="6AF3C520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hiểu rõ mã nguồn cần 14 ngày</w:t>
      </w:r>
    </w:p>
    <w:p w14:paraId="24DE49A6" w14:textId="2CE2F9D7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thay đổi giao diện, tính năng yêu cầu 5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0819D8B6" w:rsidR="00726DF6" w:rsidRPr="003E5E0D" w:rsidRDefault="00726DF6" w:rsidP="00726DF6">
      <w:pPr>
        <w:pStyle w:val="ListParagraph"/>
        <w:numPr>
          <w:ilvl w:val="0"/>
          <w:numId w:val="40"/>
        </w:numPr>
      </w:pPr>
      <w:r w:rsidRPr="003E5E0D">
        <w:t xml:space="preserve">Tên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 xml:space="preserve">: </w:t>
      </w:r>
      <w:r w:rsidR="003E5E0D" w:rsidRPr="003E5E0D">
        <w:t xml:space="preserve">webcam </w:t>
      </w:r>
      <w:proofErr w:type="spellStart"/>
      <w:r w:rsidR="003E5E0D" w:rsidRPr="003E5E0D">
        <w:t>hỏng</w:t>
      </w:r>
      <w:proofErr w:type="spellEnd"/>
    </w:p>
    <w:p w14:paraId="05FCC273" w14:textId="4D08DDE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Mô</w:t>
      </w:r>
      <w:proofErr w:type="spellEnd"/>
      <w:r w:rsidRPr="003E5E0D">
        <w:t xml:space="preserve"> </w:t>
      </w:r>
      <w:proofErr w:type="spellStart"/>
      <w:r w:rsidRPr="003E5E0D">
        <w:t>tả</w:t>
      </w:r>
      <w:proofErr w:type="spellEnd"/>
      <w:r w:rsidRPr="003E5E0D">
        <w:t xml:space="preserve"> </w:t>
      </w:r>
      <w:proofErr w:type="spellStart"/>
      <w:r w:rsidRPr="003E5E0D">
        <w:t>rủi</w:t>
      </w:r>
      <w:proofErr w:type="spellEnd"/>
      <w:r w:rsidRPr="003E5E0D">
        <w:t xml:space="preserve"> </w:t>
      </w:r>
      <w:proofErr w:type="spellStart"/>
      <w:r w:rsidRPr="003E5E0D">
        <w:t>ro</w:t>
      </w:r>
      <w:proofErr w:type="spellEnd"/>
      <w:r w:rsidRPr="003E5E0D">
        <w:t>:</w:t>
      </w:r>
      <w:r w:rsidR="003E5E0D" w:rsidRPr="003E5E0D">
        <w:t xml:space="preserve"> webcam </w:t>
      </w:r>
      <w:proofErr w:type="spellStart"/>
      <w:r w:rsidR="003E5E0D" w:rsidRPr="003E5E0D">
        <w:t>hỏng</w:t>
      </w:r>
      <w:proofErr w:type="spellEnd"/>
      <w:r w:rsidR="003E5E0D" w:rsidRPr="003E5E0D">
        <w:t xml:space="preserve"> </w:t>
      </w:r>
      <w:proofErr w:type="spellStart"/>
      <w:r w:rsidR="003E5E0D" w:rsidRPr="003E5E0D">
        <w:t>trong</w:t>
      </w:r>
      <w:proofErr w:type="spellEnd"/>
      <w:r w:rsidR="003E5E0D" w:rsidRPr="003E5E0D">
        <w:t xml:space="preserve"> lúc </w:t>
      </w:r>
      <w:proofErr w:type="spellStart"/>
      <w:r w:rsidR="003E5E0D" w:rsidRPr="003E5E0D">
        <w:t>tương</w:t>
      </w:r>
      <w:proofErr w:type="spellEnd"/>
      <w:r w:rsidR="003E5E0D" w:rsidRPr="003E5E0D">
        <w:t xml:space="preserve"> </w:t>
      </w:r>
      <w:proofErr w:type="spellStart"/>
      <w:r w:rsidR="003E5E0D" w:rsidRPr="003E5E0D">
        <w:t>tác</w:t>
      </w:r>
      <w:proofErr w:type="spellEnd"/>
    </w:p>
    <w:p w14:paraId="4CBC5998" w14:textId="5413519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Xác</w:t>
      </w:r>
      <w:proofErr w:type="spellEnd"/>
      <w:r w:rsidRPr="003E5E0D">
        <w:t xml:space="preserve"> </w:t>
      </w:r>
      <w:proofErr w:type="spellStart"/>
      <w:r w:rsidRPr="003E5E0D">
        <w:t>suất</w:t>
      </w:r>
      <w:proofErr w:type="spellEnd"/>
      <w:r w:rsidRPr="003E5E0D">
        <w:t xml:space="preserve"> </w:t>
      </w:r>
      <w:proofErr w:type="spellStart"/>
      <w:r w:rsidRPr="003E5E0D">
        <w:t>xảy</w:t>
      </w:r>
      <w:proofErr w:type="spellEnd"/>
      <w:r w:rsidRPr="003E5E0D">
        <w:t xml:space="preserve"> ra</w:t>
      </w:r>
      <w:r w:rsidR="003E5E0D" w:rsidRPr="003E5E0D">
        <w:t>: 40%</w:t>
      </w:r>
    </w:p>
    <w:p w14:paraId="70C5EF50" w14:textId="5752FC24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Mức</w:t>
      </w:r>
      <w:proofErr w:type="spellEnd"/>
      <w:r w:rsidRPr="003E5E0D">
        <w:t xml:space="preserve"> </w:t>
      </w:r>
      <w:proofErr w:type="spellStart"/>
      <w:r w:rsidRPr="003E5E0D">
        <w:t>độ</w:t>
      </w:r>
      <w:proofErr w:type="spellEnd"/>
      <w:r w:rsidRPr="003E5E0D">
        <w:t xml:space="preserve"> </w:t>
      </w:r>
      <w:proofErr w:type="spellStart"/>
      <w:r w:rsidRPr="003E5E0D">
        <w:t>thiệt</w:t>
      </w:r>
      <w:proofErr w:type="spellEnd"/>
      <w:r w:rsidRPr="003E5E0D">
        <w:t xml:space="preserve"> </w:t>
      </w:r>
      <w:proofErr w:type="spellStart"/>
      <w:r w:rsidRPr="003E5E0D">
        <w:t>hại</w:t>
      </w:r>
      <w:proofErr w:type="spellEnd"/>
      <w:r w:rsidR="003E5E0D" w:rsidRPr="003E5E0D">
        <w:t xml:space="preserve">: </w:t>
      </w:r>
      <w:proofErr w:type="spellStart"/>
      <w:r w:rsidR="003E5E0D" w:rsidRPr="003E5E0D">
        <w:t>cao</w:t>
      </w:r>
      <w:proofErr w:type="spellEnd"/>
    </w:p>
    <w:p w14:paraId="747ABAC2" w14:textId="53FCDCA3" w:rsidR="00726DF6" w:rsidRPr="003E5E0D" w:rsidRDefault="00726DF6" w:rsidP="00726DF6">
      <w:pPr>
        <w:pStyle w:val="ListParagraph"/>
        <w:numPr>
          <w:ilvl w:val="0"/>
          <w:numId w:val="40"/>
        </w:numPr>
      </w:pPr>
      <w:proofErr w:type="spellStart"/>
      <w:r w:rsidRPr="003E5E0D">
        <w:t>Giải</w:t>
      </w:r>
      <w:proofErr w:type="spellEnd"/>
      <w:r w:rsidRPr="003E5E0D">
        <w:t xml:space="preserve"> </w:t>
      </w:r>
      <w:proofErr w:type="spellStart"/>
      <w:r w:rsidRPr="003E5E0D">
        <w:t>pháp</w:t>
      </w:r>
      <w:proofErr w:type="spellEnd"/>
      <w:r w:rsidRPr="003E5E0D">
        <w:t xml:space="preserve"> xử lý</w:t>
      </w:r>
      <w:r w:rsidR="003E5E0D" w:rsidRPr="003E5E0D">
        <w:t xml:space="preserve">: </w:t>
      </w:r>
      <w:proofErr w:type="spellStart"/>
      <w:r w:rsidR="003E5E0D" w:rsidRPr="003E5E0D">
        <w:t>mua</w:t>
      </w:r>
      <w:proofErr w:type="spellEnd"/>
      <w:r w:rsidR="003E5E0D" w:rsidRPr="003E5E0D">
        <w:t xml:space="preserve"> webcam mới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thành</w:t>
      </w:r>
      <w:bookmarkEnd w:id="21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>, tìm hiểu</w:t>
      </w:r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luôn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người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425A4100" w:rsidR="003E6A70" w:rsidRPr="0084608D" w:rsidRDefault="003E6A70" w:rsidP="003D6029">
      <w:pPr>
        <w:rPr>
          <w:iCs/>
          <w:lang w:val="vi-VN"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r>
        <w:rPr>
          <w:i/>
        </w:rPr>
        <w:t xml:space="preserve">phát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84608D">
        <w:rPr>
          <w:i/>
          <w:lang w:val="vi-VN"/>
        </w:rPr>
        <w:t>:</w:t>
      </w:r>
      <w:r w:rsidR="0084608D">
        <w:rPr>
          <w:iCs/>
          <w:lang w:val="vi-VN"/>
        </w:rPr>
        <w:t xml:space="preserve"> </w:t>
      </w:r>
    </w:p>
    <w:p w14:paraId="5B12B085" w14:textId="5198E732" w:rsidR="003E6A70" w:rsidRPr="00376AAB" w:rsidRDefault="003E6A70" w:rsidP="003D6029">
      <w:pPr>
        <w:rPr>
          <w:iCs/>
          <w:lang w:val="vi-VN"/>
        </w:rPr>
      </w:pPr>
      <w:r w:rsidRPr="00376AAB">
        <w:rPr>
          <w:i/>
          <w:lang w:val="vi-VN"/>
        </w:rPr>
        <w:t>Chi phí vận hành</w:t>
      </w:r>
      <w:r w:rsidR="003C2146" w:rsidRPr="00376AAB">
        <w:rPr>
          <w:i/>
          <w:lang w:val="vi-VN"/>
        </w:rPr>
        <w:t>, quản lý, hành chính</w:t>
      </w:r>
      <w:r w:rsidR="00376AAB">
        <w:rPr>
          <w:i/>
          <w:lang w:val="vi-VN"/>
        </w:rPr>
        <w:t xml:space="preserve">: </w:t>
      </w:r>
    </w:p>
    <w:p w14:paraId="150ECCDC" w14:textId="46216C1E" w:rsidR="003C2146" w:rsidRPr="00376AAB" w:rsidRDefault="003C2146" w:rsidP="003D6029">
      <w:pPr>
        <w:rPr>
          <w:iCs/>
          <w:lang w:val="vi-VN"/>
        </w:rPr>
      </w:pPr>
      <w:r w:rsidRPr="00376AAB">
        <w:rPr>
          <w:i/>
          <w:lang w:val="vi-VN"/>
        </w:rPr>
        <w:t>Chi phí kính doanh, quảng cáo, tiếp thị</w:t>
      </w:r>
      <w:r w:rsidR="00376AAB">
        <w:rPr>
          <w:i/>
          <w:lang w:val="vi-VN"/>
        </w:rPr>
        <w:t xml:space="preserve">: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r>
        <w:t xml:space="preserve">Dựa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Git</w:t>
      </w:r>
      <w:r w:rsidR="006D666A">
        <w:t xml:space="preserve"> của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mới mà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thông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0DD5CBA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10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5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 xml:space="preserve">Danh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69247" w14:textId="77777777" w:rsidR="005B3482" w:rsidRDefault="005B3482">
      <w:r>
        <w:separator/>
      </w:r>
    </w:p>
    <w:p w14:paraId="4A268C5A" w14:textId="77777777" w:rsidR="005B3482" w:rsidRDefault="005B3482"/>
  </w:endnote>
  <w:endnote w:type="continuationSeparator" w:id="0">
    <w:p w14:paraId="7F69B42D" w14:textId="77777777" w:rsidR="005B3482" w:rsidRDefault="005B3482">
      <w:r>
        <w:continuationSeparator/>
      </w:r>
    </w:p>
    <w:p w14:paraId="15322E8B" w14:textId="77777777" w:rsidR="005B3482" w:rsidRDefault="005B3482"/>
  </w:endnote>
  <w:endnote w:type="continuationNotice" w:id="1">
    <w:p w14:paraId="71EBD4F4" w14:textId="77777777" w:rsidR="005B3482" w:rsidRDefault="005B34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48109" w14:textId="77777777" w:rsidR="005B3482" w:rsidRDefault="005B3482">
      <w:r>
        <w:separator/>
      </w:r>
    </w:p>
    <w:p w14:paraId="74D6F967" w14:textId="77777777" w:rsidR="005B3482" w:rsidRDefault="005B3482"/>
  </w:footnote>
  <w:footnote w:type="continuationSeparator" w:id="0">
    <w:p w14:paraId="65218A0F" w14:textId="77777777" w:rsidR="005B3482" w:rsidRDefault="005B3482">
      <w:r>
        <w:continuationSeparator/>
      </w:r>
    </w:p>
    <w:p w14:paraId="52BA5EA7" w14:textId="77777777" w:rsidR="005B3482" w:rsidRDefault="005B3482"/>
  </w:footnote>
  <w:footnote w:type="continuationNotice" w:id="1">
    <w:p w14:paraId="47DBF85E" w14:textId="77777777" w:rsidR="005B3482" w:rsidRDefault="005B34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 xml:space="preserve">Tên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5E0D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3482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chuckfair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7495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Agent Desert</cp:lastModifiedBy>
  <cp:revision>312</cp:revision>
  <cp:lastPrinted>2008-03-13T11:02:00Z</cp:lastPrinted>
  <dcterms:created xsi:type="dcterms:W3CDTF">2018-10-22T04:18:00Z</dcterms:created>
  <dcterms:modified xsi:type="dcterms:W3CDTF">2022-01-18T17:32:00Z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